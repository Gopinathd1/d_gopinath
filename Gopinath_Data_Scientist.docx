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2D0FE" w14:textId="77777777" w:rsidR="000236C3" w:rsidRDefault="00000000">
      <w:pPr>
        <w:pStyle w:val="Title"/>
        <w:jc w:val="center"/>
        <w:rPr>
          <w:sz w:val="24"/>
          <w:szCs w:val="24"/>
        </w:rPr>
      </w:pPr>
      <w:r>
        <w:t>GOPINATH D</w:t>
      </w:r>
    </w:p>
    <w:p w14:paraId="7EB86C19" w14:textId="77777777" w:rsidR="000236C3" w:rsidRDefault="00000000">
      <w:pPr>
        <w:rPr>
          <w:b/>
          <w:bCs/>
          <w:sz w:val="28"/>
          <w:szCs w:val="28"/>
        </w:rPr>
      </w:pPr>
      <w:r>
        <w:rPr>
          <w:b/>
          <w:bCs/>
          <w:sz w:val="28"/>
          <w:szCs w:val="28"/>
        </w:rPr>
        <w:t xml:space="preserve">CONTACT INFORMATION </w:t>
      </w:r>
    </w:p>
    <w:p w14:paraId="0417F465" w14:textId="77777777" w:rsidR="000236C3" w:rsidRDefault="00000000" w:rsidP="00F57CE6">
      <w:pPr>
        <w:pStyle w:val="ListParagraph"/>
        <w:numPr>
          <w:ilvl w:val="0"/>
          <w:numId w:val="10"/>
        </w:numPr>
        <w:spacing w:line="240" w:lineRule="auto"/>
        <w:rPr>
          <w:sz w:val="24"/>
          <w:szCs w:val="24"/>
        </w:rPr>
      </w:pPr>
      <w:r>
        <w:rPr>
          <w:sz w:val="24"/>
          <w:szCs w:val="24"/>
        </w:rPr>
        <w:t>Role: Data Scientist</w:t>
      </w:r>
    </w:p>
    <w:p w14:paraId="26077D2B" w14:textId="77777777" w:rsidR="000236C3" w:rsidRDefault="00000000" w:rsidP="00F57CE6">
      <w:pPr>
        <w:pStyle w:val="ListParagraph"/>
        <w:numPr>
          <w:ilvl w:val="0"/>
          <w:numId w:val="10"/>
        </w:numPr>
        <w:spacing w:line="240" w:lineRule="auto"/>
        <w:rPr>
          <w:sz w:val="24"/>
          <w:szCs w:val="24"/>
        </w:rPr>
      </w:pPr>
      <w:r>
        <w:rPr>
          <w:sz w:val="24"/>
          <w:szCs w:val="24"/>
        </w:rPr>
        <w:t xml:space="preserve">Email: gopinath7734@gmail.com </w:t>
      </w:r>
    </w:p>
    <w:p w14:paraId="08599020" w14:textId="77777777" w:rsidR="000236C3" w:rsidRDefault="00000000" w:rsidP="00F57CE6">
      <w:pPr>
        <w:pStyle w:val="ListParagraph"/>
        <w:numPr>
          <w:ilvl w:val="0"/>
          <w:numId w:val="10"/>
        </w:numPr>
        <w:spacing w:line="240" w:lineRule="auto"/>
        <w:rPr>
          <w:sz w:val="24"/>
          <w:szCs w:val="24"/>
        </w:rPr>
      </w:pPr>
      <w:r>
        <w:rPr>
          <w:sz w:val="24"/>
          <w:szCs w:val="24"/>
        </w:rPr>
        <w:t>Phone: +91-9514858565</w:t>
      </w:r>
    </w:p>
    <w:p w14:paraId="6EFAC342" w14:textId="77777777" w:rsidR="000236C3" w:rsidRDefault="00000000" w:rsidP="00F57CE6">
      <w:pPr>
        <w:pStyle w:val="ListParagraph"/>
        <w:numPr>
          <w:ilvl w:val="0"/>
          <w:numId w:val="10"/>
        </w:numPr>
        <w:spacing w:line="240" w:lineRule="auto"/>
        <w:rPr>
          <w:sz w:val="24"/>
          <w:szCs w:val="24"/>
        </w:rPr>
      </w:pPr>
      <w:r>
        <w:rPr>
          <w:sz w:val="24"/>
          <w:szCs w:val="24"/>
        </w:rPr>
        <w:t xml:space="preserve">LinkedIn: </w:t>
      </w:r>
      <w:hyperlink r:id="rId6" w:tooltip="https://www.linkedin.com/in/gopinath-d-bca" w:history="1">
        <w:r>
          <w:rPr>
            <w:rStyle w:val="Hyperlink"/>
            <w:sz w:val="24"/>
            <w:szCs w:val="24"/>
            <w:u w:val="none"/>
          </w:rPr>
          <w:t>Gopinath-D-BCA</w:t>
        </w:r>
      </w:hyperlink>
    </w:p>
    <w:p w14:paraId="2521BE8D" w14:textId="77777777" w:rsidR="000236C3" w:rsidRDefault="00000000" w:rsidP="00F57CE6">
      <w:pPr>
        <w:pStyle w:val="ListParagraph"/>
        <w:numPr>
          <w:ilvl w:val="0"/>
          <w:numId w:val="10"/>
        </w:numPr>
        <w:spacing w:line="240" w:lineRule="auto"/>
        <w:rPr>
          <w:sz w:val="24"/>
          <w:szCs w:val="24"/>
        </w:rPr>
      </w:pPr>
      <w:proofErr w:type="spellStart"/>
      <w:r>
        <w:rPr>
          <w:sz w:val="24"/>
          <w:szCs w:val="24"/>
        </w:rPr>
        <w:t>Portfolio:</w:t>
      </w:r>
      <w:hyperlink r:id="rId7" w:tooltip="https://gopinathd1.github.io/GOPINATH_BCA" w:history="1">
        <w:r>
          <w:rPr>
            <w:rStyle w:val="Hyperlink"/>
            <w:sz w:val="24"/>
            <w:szCs w:val="24"/>
            <w:u w:val="none"/>
          </w:rPr>
          <w:t>GOPINATH_BCA</w:t>
        </w:r>
        <w:proofErr w:type="spellEnd"/>
      </w:hyperlink>
    </w:p>
    <w:p w14:paraId="1A97FF91" w14:textId="77777777" w:rsidR="000236C3" w:rsidRDefault="00000000" w:rsidP="00F57CE6">
      <w:pPr>
        <w:pStyle w:val="ListParagraph"/>
        <w:numPr>
          <w:ilvl w:val="0"/>
          <w:numId w:val="10"/>
        </w:numPr>
        <w:spacing w:line="240" w:lineRule="auto"/>
        <w:rPr>
          <w:sz w:val="24"/>
          <w:szCs w:val="24"/>
        </w:rPr>
      </w:pPr>
      <w:r>
        <w:rPr>
          <w:sz w:val="24"/>
          <w:szCs w:val="24"/>
        </w:rPr>
        <w:t>Location: Kanchipuram, Tamil Nadu.</w:t>
      </w:r>
    </w:p>
    <w:p w14:paraId="54341712" w14:textId="77777777" w:rsidR="000236C3" w:rsidRDefault="00000000">
      <w:pPr>
        <w:pStyle w:val="Heading1"/>
        <w:rPr>
          <w:color w:val="36363D"/>
        </w:rPr>
      </w:pPr>
      <w:r>
        <w:rPr>
          <w:color w:val="36363D"/>
        </w:rPr>
        <w:t>SUMMARY</w:t>
      </w:r>
    </w:p>
    <w:p w14:paraId="6D65EC9F" w14:textId="77777777" w:rsidR="000236C3" w:rsidRDefault="00000000">
      <w:r>
        <w:t>Data Scientist with a Bachelor of Computer Applications (BCA) and experience in data science and predictive modeling. Expertise in Python, MySQL, and machine learning algorithms, including Logistic Regression and Decision Trees. Proficient in data preprocessing, exploratory data analysis (EDA), and statistical analysis to deliver actionable insights for business optimization. Strong communication skills for presenting findings to both technical and non-technical stakeholders. Hands-on experience in customer churn prediction and diabetes prediction, with a keen focus on improving business outcomes.</w:t>
      </w:r>
    </w:p>
    <w:p w14:paraId="7A337CDB" w14:textId="77777777" w:rsidR="000236C3" w:rsidRDefault="00000000">
      <w:pPr>
        <w:pStyle w:val="Heading1"/>
        <w:rPr>
          <w:color w:val="36363D"/>
        </w:rPr>
      </w:pPr>
      <w:r>
        <w:rPr>
          <w:color w:val="36363D"/>
        </w:rPr>
        <w:t>PROFESSIONAL EXPERIENCE</w:t>
      </w:r>
    </w:p>
    <w:p w14:paraId="2449C962" w14:textId="77777777" w:rsidR="000236C3" w:rsidRDefault="00000000">
      <w:pPr>
        <w:pStyle w:val="Heading2"/>
        <w:rPr>
          <w:color w:val="36363D"/>
        </w:rPr>
      </w:pPr>
      <w:r>
        <w:rPr>
          <w:color w:val="36363D"/>
        </w:rPr>
        <w:t>Role: Data Science Intern</w:t>
      </w:r>
    </w:p>
    <w:p w14:paraId="3DBF76C4" w14:textId="77777777" w:rsidR="000236C3" w:rsidRDefault="00000000">
      <w:pPr>
        <w:rPr>
          <w:color w:val="36363D"/>
          <w:sz w:val="24"/>
          <w:szCs w:val="24"/>
        </w:rPr>
      </w:pPr>
      <w:r>
        <w:rPr>
          <w:sz w:val="28"/>
          <w:szCs w:val="28"/>
        </w:rPr>
        <w:t>Company: Shiash Info Solutions Private Limited, Chennai</w:t>
      </w:r>
      <w:r>
        <w:rPr>
          <w:sz w:val="28"/>
          <w:szCs w:val="28"/>
        </w:rPr>
        <w:br/>
        <w:t>Duration: June 2024 – October 2024</w:t>
      </w:r>
    </w:p>
    <w:p w14:paraId="753BFF96" w14:textId="77777777" w:rsidR="000236C3" w:rsidRDefault="00000000">
      <w:pPr>
        <w:rPr>
          <w:color w:val="36363D"/>
          <w:sz w:val="28"/>
          <w:szCs w:val="28"/>
        </w:rPr>
      </w:pPr>
      <w:r>
        <w:rPr>
          <w:color w:val="36363D"/>
          <w:sz w:val="28"/>
          <w:szCs w:val="28"/>
        </w:rPr>
        <w:t>As a Data Science Intern, I am responsible for working with diverse datasets to derive meaningful insights and predict future trends to support business analysis. I utilize various Python libraries, such as Pandas, NumPy, and Matplotlib, to analyze data, build predictive models, and provide data-driven recommendations to improve business strategies. My role involves collaborating with the team to understand business requirements, cleaning and preprocessing data, performing exploratory data analysis, and presenting findings to stakeholders.</w:t>
      </w:r>
    </w:p>
    <w:p w14:paraId="19C91B26" w14:textId="77777777" w:rsidR="000236C3" w:rsidRDefault="00000000">
      <w:pPr>
        <w:pStyle w:val="Heading1"/>
        <w:rPr>
          <w:color w:val="36363D"/>
        </w:rPr>
      </w:pPr>
      <w:r>
        <w:rPr>
          <w:color w:val="36363D"/>
        </w:rPr>
        <w:t>PROJECTS</w:t>
      </w:r>
    </w:p>
    <w:p w14:paraId="53234BCF" w14:textId="77777777" w:rsidR="000236C3" w:rsidRDefault="00000000">
      <w:pPr>
        <w:pStyle w:val="Heading2"/>
        <w:rPr>
          <w:color w:val="36363D"/>
        </w:rPr>
      </w:pPr>
      <w:r>
        <w:rPr>
          <w:color w:val="36363D"/>
        </w:rPr>
        <w:t xml:space="preserve"> Customer Churn Prediction Using Logistic Regression</w:t>
      </w:r>
    </w:p>
    <w:p w14:paraId="0C201739" w14:textId="77777777" w:rsidR="000236C3" w:rsidRDefault="00000000">
      <w:pPr>
        <w:pStyle w:val="ListParagraph"/>
        <w:numPr>
          <w:ilvl w:val="0"/>
          <w:numId w:val="11"/>
        </w:numPr>
      </w:pPr>
      <w:r>
        <w:t>Developed a predictive model to identify customers likely to churn based on various features like tenure, contract type, and payment methods, improving customer retention .</w:t>
      </w:r>
    </w:p>
    <w:p w14:paraId="4627A313" w14:textId="77777777" w:rsidR="000236C3" w:rsidRDefault="00000000">
      <w:pPr>
        <w:pStyle w:val="ListParagraph"/>
        <w:numPr>
          <w:ilvl w:val="0"/>
          <w:numId w:val="11"/>
        </w:numPr>
      </w:pPr>
      <w:r>
        <w:t xml:space="preserve"> Conducted data cleaning, feature engineering, and exploratory data analysis using Pandas, NumPy, and Seaborn, enhancing model performance.</w:t>
      </w:r>
    </w:p>
    <w:p w14:paraId="79A7E0AC" w14:textId="77777777" w:rsidR="000236C3" w:rsidRDefault="00000000">
      <w:pPr>
        <w:pStyle w:val="ListParagraph"/>
        <w:numPr>
          <w:ilvl w:val="0"/>
          <w:numId w:val="11"/>
        </w:numPr>
      </w:pPr>
      <w:r>
        <w:t xml:space="preserve"> Achieved an accuracy  and provided insights that helped the business reduce churn.</w:t>
      </w:r>
    </w:p>
    <w:p w14:paraId="38631F58" w14:textId="77777777" w:rsidR="000236C3" w:rsidRDefault="00000000">
      <w:pPr>
        <w:pStyle w:val="Heading2"/>
        <w:rPr>
          <w:color w:val="36363D"/>
        </w:rPr>
      </w:pPr>
      <w:r>
        <w:rPr>
          <w:color w:val="36363D"/>
        </w:rPr>
        <w:t>Diabetes Prediction Using Logistic Regression</w:t>
      </w:r>
    </w:p>
    <w:p w14:paraId="4DB64C5C" w14:textId="77777777" w:rsidR="000236C3" w:rsidRDefault="00000000">
      <w:pPr>
        <w:pStyle w:val="ListParagraph"/>
        <w:numPr>
          <w:ilvl w:val="0"/>
          <w:numId w:val="12"/>
        </w:numPr>
      </w:pPr>
      <w:r>
        <w:t>Built a model to predict the likelihood of diabetes using patient health indicators like glucose levels, BMI, and pregnancies.</w:t>
      </w:r>
    </w:p>
    <w:p w14:paraId="659C33A5" w14:textId="77777777" w:rsidR="000236C3" w:rsidRDefault="00000000">
      <w:pPr>
        <w:pStyle w:val="ListParagraph"/>
        <w:numPr>
          <w:ilvl w:val="0"/>
          <w:numId w:val="12"/>
        </w:numPr>
      </w:pPr>
      <w:r>
        <w:t xml:space="preserve"> Performed feature selection using Recursive Feature Elimination (RFE), improving model accuracy and contributing to early diagnosis strategies.</w:t>
      </w:r>
    </w:p>
    <w:p w14:paraId="3476330F" w14:textId="77777777" w:rsidR="000236C3" w:rsidRDefault="00000000">
      <w:pPr>
        <w:pStyle w:val="ListParagraph"/>
        <w:numPr>
          <w:ilvl w:val="0"/>
          <w:numId w:val="12"/>
        </w:numPr>
      </w:pPr>
      <w:r>
        <w:t xml:space="preserve"> Delivered actionable insights for early detection and intervention in healthcare, helping improve patient outcomes.</w:t>
      </w:r>
    </w:p>
    <w:p w14:paraId="3591926D" w14:textId="77777777" w:rsidR="000236C3" w:rsidRDefault="00000000">
      <w:pPr>
        <w:pStyle w:val="Heading2"/>
        <w:rPr>
          <w:color w:val="36363D"/>
        </w:rPr>
      </w:pPr>
      <w:r>
        <w:rPr>
          <w:color w:val="36363D"/>
        </w:rPr>
        <w:t>Netflix Data Analysis</w:t>
      </w:r>
    </w:p>
    <w:p w14:paraId="2CAB407B" w14:textId="77777777" w:rsidR="000236C3" w:rsidRDefault="00000000">
      <w:pPr>
        <w:pStyle w:val="ListParagraph"/>
        <w:numPr>
          <w:ilvl w:val="0"/>
          <w:numId w:val="13"/>
        </w:numPr>
      </w:pPr>
      <w:r>
        <w:t>Analyzed customer preferences and rating patterns to extract insights into content popularity and viewing habits, enhancing engagement strategies.</w:t>
      </w:r>
    </w:p>
    <w:p w14:paraId="40D58334" w14:textId="77777777" w:rsidR="000236C3" w:rsidRDefault="00000000">
      <w:pPr>
        <w:pStyle w:val="ListParagraph"/>
        <w:numPr>
          <w:ilvl w:val="0"/>
          <w:numId w:val="13"/>
        </w:numPr>
      </w:pPr>
      <w:r>
        <w:t xml:space="preserve"> Visualized trends using Matplotlib and Seaborn, enabling data-driven strategies to improve customer engagement by 12%.</w:t>
      </w:r>
    </w:p>
    <w:p w14:paraId="5A173788" w14:textId="77777777" w:rsidR="000236C3" w:rsidRDefault="00000000">
      <w:pPr>
        <w:pStyle w:val="Heading1"/>
        <w:rPr>
          <w:color w:val="36363D"/>
          <w:sz w:val="10"/>
          <w:szCs w:val="10"/>
        </w:rPr>
      </w:pPr>
      <w:r>
        <w:rPr>
          <w:color w:val="36363D"/>
        </w:rPr>
        <w:t>EDUCATION</w:t>
      </w:r>
    </w:p>
    <w:p w14:paraId="47BA4DD9" w14:textId="77777777" w:rsidR="000236C3" w:rsidRDefault="000236C3">
      <w:pPr>
        <w:rPr>
          <w:sz w:val="10"/>
          <w:szCs w:val="10"/>
        </w:rPr>
      </w:pPr>
    </w:p>
    <w:p w14:paraId="514957D2" w14:textId="77777777" w:rsidR="000236C3" w:rsidRDefault="00000000" w:rsidP="00F35588">
      <w:pPr>
        <w:spacing w:after="0" w:line="240" w:lineRule="auto"/>
      </w:pPr>
      <w:r>
        <w:t>Bachelor of Computer Applications (BCA)</w:t>
      </w:r>
    </w:p>
    <w:p w14:paraId="05BAF2E7" w14:textId="77777777" w:rsidR="000236C3" w:rsidRDefault="00000000" w:rsidP="00F35588">
      <w:pPr>
        <w:spacing w:after="0" w:line="240" w:lineRule="auto"/>
      </w:pPr>
      <w:r>
        <w:t>Sri Sankara Arts and Science College, Kanchipuram</w:t>
      </w:r>
    </w:p>
    <w:p w14:paraId="700532B3" w14:textId="77777777" w:rsidR="000236C3" w:rsidRDefault="00000000" w:rsidP="00F35588">
      <w:pPr>
        <w:spacing w:after="0" w:line="240" w:lineRule="auto"/>
      </w:pPr>
      <w:r>
        <w:t>2021 – 2024</w:t>
      </w:r>
    </w:p>
    <w:p w14:paraId="1276F25E" w14:textId="77777777" w:rsidR="000236C3" w:rsidRDefault="000236C3" w:rsidP="00F35588">
      <w:pPr>
        <w:spacing w:after="0" w:line="240" w:lineRule="auto"/>
      </w:pPr>
    </w:p>
    <w:p w14:paraId="783CC501" w14:textId="77777777" w:rsidR="000236C3" w:rsidRDefault="00000000" w:rsidP="00F35588">
      <w:pPr>
        <w:spacing w:after="0" w:line="240" w:lineRule="auto"/>
      </w:pPr>
      <w:r>
        <w:t>Higher Secondary Education</w:t>
      </w:r>
    </w:p>
    <w:p w14:paraId="4E5EB4CB" w14:textId="77777777" w:rsidR="000236C3" w:rsidRDefault="00000000" w:rsidP="00F35588">
      <w:pPr>
        <w:spacing w:after="0" w:line="240" w:lineRule="auto"/>
      </w:pPr>
      <w:r>
        <w:t>Bharathidasan Matric Hr.Sec.School, Kanchipuram</w:t>
      </w:r>
    </w:p>
    <w:p w14:paraId="224AAC49" w14:textId="77777777" w:rsidR="000236C3" w:rsidRDefault="00000000" w:rsidP="00F35588">
      <w:pPr>
        <w:spacing w:after="0" w:line="240" w:lineRule="auto"/>
      </w:pPr>
      <w:r>
        <w:t>2020 – 2021</w:t>
      </w:r>
      <w:r>
        <w:tab/>
      </w:r>
    </w:p>
    <w:p w14:paraId="25C02C83" w14:textId="77777777" w:rsidR="000236C3" w:rsidRDefault="00000000">
      <w:pPr>
        <w:pStyle w:val="Heading1"/>
        <w:rPr>
          <w:color w:val="36363D"/>
        </w:rPr>
      </w:pPr>
      <w:r>
        <w:rPr>
          <w:color w:val="36363D"/>
        </w:rPr>
        <w:t>CERTIFICATIONS</w:t>
      </w:r>
    </w:p>
    <w:p w14:paraId="587855B6" w14:textId="77777777" w:rsidR="000236C3" w:rsidRDefault="00000000" w:rsidP="00F35588">
      <w:pPr>
        <w:pStyle w:val="ListParagraph"/>
        <w:numPr>
          <w:ilvl w:val="0"/>
          <w:numId w:val="14"/>
        </w:numPr>
        <w:spacing w:line="240" w:lineRule="auto"/>
      </w:pPr>
      <w:r>
        <w:t xml:space="preserve"> Introduction to Data Science – March 2024</w:t>
      </w:r>
    </w:p>
    <w:p w14:paraId="1B7D02D5" w14:textId="77777777" w:rsidR="000236C3" w:rsidRDefault="00000000" w:rsidP="00F35588">
      <w:pPr>
        <w:pStyle w:val="ListParagraph"/>
        <w:numPr>
          <w:ilvl w:val="0"/>
          <w:numId w:val="14"/>
        </w:numPr>
        <w:spacing w:line="240" w:lineRule="auto"/>
      </w:pPr>
      <w:r>
        <w:t xml:space="preserve"> AI Workshop on Be10x – March 2024</w:t>
      </w:r>
    </w:p>
    <w:p w14:paraId="25E26572" w14:textId="77777777" w:rsidR="000236C3" w:rsidRDefault="00000000" w:rsidP="00F35588">
      <w:pPr>
        <w:pStyle w:val="ListParagraph"/>
        <w:numPr>
          <w:ilvl w:val="0"/>
          <w:numId w:val="14"/>
        </w:numPr>
        <w:spacing w:line="240" w:lineRule="auto"/>
      </w:pPr>
      <w:r>
        <w:t>Honours Diploma in Computer Applications (HDCA) – 2022-2023</w:t>
      </w:r>
    </w:p>
    <w:p w14:paraId="795A8580" w14:textId="77777777" w:rsidR="000236C3" w:rsidRDefault="00000000">
      <w:pPr>
        <w:pStyle w:val="Heading1"/>
        <w:rPr>
          <w:color w:val="36363D"/>
        </w:rPr>
      </w:pPr>
      <w:r>
        <w:rPr>
          <w:color w:val="36363D"/>
        </w:rPr>
        <w:t>SKILLS</w:t>
      </w:r>
    </w:p>
    <w:p w14:paraId="20C07D75" w14:textId="77777777" w:rsidR="000236C3" w:rsidRDefault="00000000">
      <w:pPr>
        <w:pStyle w:val="Heading2"/>
        <w:rPr>
          <w:color w:val="36363D"/>
        </w:rPr>
      </w:pPr>
      <w:r>
        <w:rPr>
          <w:color w:val="36363D"/>
        </w:rPr>
        <w:t>Technical Skills:</w:t>
      </w:r>
    </w:p>
    <w:p w14:paraId="1399B205" w14:textId="77777777" w:rsidR="000236C3" w:rsidRDefault="00000000">
      <w:pPr>
        <w:pStyle w:val="ListParagraph"/>
        <w:numPr>
          <w:ilvl w:val="0"/>
          <w:numId w:val="15"/>
        </w:numPr>
        <w:spacing w:line="180" w:lineRule="auto"/>
        <w:rPr>
          <w:sz w:val="24"/>
          <w:szCs w:val="24"/>
        </w:rPr>
      </w:pPr>
      <w:r>
        <w:t xml:space="preserve"> </w:t>
      </w:r>
      <w:r>
        <w:rPr>
          <w:b/>
          <w:bCs/>
          <w:sz w:val="24"/>
          <w:szCs w:val="24"/>
        </w:rPr>
        <w:t>Programming Languages:</w:t>
      </w:r>
      <w:r>
        <w:rPr>
          <w:sz w:val="24"/>
          <w:szCs w:val="24"/>
        </w:rPr>
        <w:t xml:space="preserve"> Python, C, C++</w:t>
      </w:r>
    </w:p>
    <w:p w14:paraId="0A4F2C5B" w14:textId="77777777" w:rsidR="000236C3" w:rsidRDefault="00000000">
      <w:pPr>
        <w:pStyle w:val="ListParagraph"/>
        <w:numPr>
          <w:ilvl w:val="0"/>
          <w:numId w:val="15"/>
        </w:numPr>
        <w:spacing w:line="180" w:lineRule="auto"/>
        <w:rPr>
          <w:sz w:val="24"/>
          <w:szCs w:val="24"/>
        </w:rPr>
      </w:pPr>
      <w:r>
        <w:rPr>
          <w:b/>
          <w:bCs/>
          <w:sz w:val="24"/>
          <w:szCs w:val="24"/>
        </w:rPr>
        <w:t>Machine Learning Algorithms:</w:t>
      </w:r>
      <w:r>
        <w:rPr>
          <w:sz w:val="24"/>
          <w:szCs w:val="24"/>
        </w:rPr>
        <w:t xml:space="preserve"> Logistic Regression, Decision Trees, </w:t>
      </w:r>
    </w:p>
    <w:p w14:paraId="1A655DED" w14:textId="77777777" w:rsidR="000236C3" w:rsidRDefault="00000000">
      <w:pPr>
        <w:pStyle w:val="ListParagraph"/>
        <w:spacing w:line="180" w:lineRule="auto"/>
        <w:rPr>
          <w:sz w:val="24"/>
          <w:szCs w:val="24"/>
        </w:rPr>
      </w:pPr>
      <w:r>
        <w:rPr>
          <w:sz w:val="24"/>
          <w:szCs w:val="24"/>
        </w:rPr>
        <w:t xml:space="preserve">          Random Forest, SVM, K-Means Clustering, Time Series Analysis.</w:t>
      </w:r>
    </w:p>
    <w:p w14:paraId="3DD10FC9" w14:textId="77777777" w:rsidR="000236C3" w:rsidRDefault="00000000">
      <w:pPr>
        <w:pStyle w:val="ListParagraph"/>
        <w:numPr>
          <w:ilvl w:val="0"/>
          <w:numId w:val="15"/>
        </w:numPr>
        <w:spacing w:line="180" w:lineRule="auto"/>
        <w:rPr>
          <w:sz w:val="24"/>
          <w:szCs w:val="24"/>
        </w:rPr>
      </w:pPr>
      <w:r>
        <w:rPr>
          <w:sz w:val="24"/>
          <w:szCs w:val="24"/>
        </w:rPr>
        <w:t xml:space="preserve"> </w:t>
      </w:r>
      <w:r>
        <w:rPr>
          <w:b/>
          <w:bCs/>
          <w:sz w:val="24"/>
          <w:szCs w:val="24"/>
        </w:rPr>
        <w:t>Statistical Techniques:</w:t>
      </w:r>
      <w:r>
        <w:rPr>
          <w:sz w:val="24"/>
          <w:szCs w:val="24"/>
        </w:rPr>
        <w:t xml:space="preserve"> Regression Analysis, Segmentation, Forecasting</w:t>
      </w:r>
    </w:p>
    <w:p w14:paraId="18575ED3" w14:textId="77777777" w:rsidR="000236C3" w:rsidRDefault="00000000">
      <w:pPr>
        <w:pStyle w:val="ListParagraph"/>
        <w:numPr>
          <w:ilvl w:val="0"/>
          <w:numId w:val="15"/>
        </w:numPr>
        <w:spacing w:line="180" w:lineRule="auto"/>
        <w:rPr>
          <w:sz w:val="24"/>
          <w:szCs w:val="24"/>
        </w:rPr>
      </w:pPr>
      <w:r>
        <w:rPr>
          <w:b/>
          <w:bCs/>
          <w:sz w:val="24"/>
          <w:szCs w:val="24"/>
        </w:rPr>
        <w:t>Data Analysis &amp; Visualization:</w:t>
      </w:r>
      <w:r>
        <w:rPr>
          <w:sz w:val="24"/>
          <w:szCs w:val="24"/>
        </w:rPr>
        <w:t xml:space="preserve"> Pandas, NumPy, Matplotlib, Seaborn,</w:t>
      </w:r>
    </w:p>
    <w:p w14:paraId="6ADD7F18" w14:textId="77777777" w:rsidR="000236C3" w:rsidRDefault="00000000">
      <w:pPr>
        <w:pStyle w:val="ListParagraph"/>
        <w:spacing w:line="180" w:lineRule="auto"/>
        <w:rPr>
          <w:sz w:val="24"/>
          <w:szCs w:val="24"/>
        </w:rPr>
      </w:pPr>
      <w:r>
        <w:rPr>
          <w:sz w:val="24"/>
          <w:szCs w:val="24"/>
        </w:rPr>
        <w:t>Scikit-learn, Power BI.</w:t>
      </w:r>
    </w:p>
    <w:p w14:paraId="4E61AFA2" w14:textId="77777777" w:rsidR="000236C3" w:rsidRDefault="00000000">
      <w:pPr>
        <w:pStyle w:val="ListParagraph"/>
        <w:numPr>
          <w:ilvl w:val="0"/>
          <w:numId w:val="15"/>
        </w:numPr>
        <w:spacing w:line="180" w:lineRule="auto"/>
        <w:rPr>
          <w:sz w:val="24"/>
          <w:szCs w:val="24"/>
        </w:rPr>
      </w:pPr>
      <w:r>
        <w:rPr>
          <w:b/>
          <w:bCs/>
          <w:sz w:val="24"/>
          <w:szCs w:val="24"/>
        </w:rPr>
        <w:t xml:space="preserve">Database Management: </w:t>
      </w:r>
      <w:r>
        <w:rPr>
          <w:sz w:val="24"/>
          <w:szCs w:val="24"/>
        </w:rPr>
        <w:t>MySQL</w:t>
      </w:r>
    </w:p>
    <w:p w14:paraId="149BB3B2" w14:textId="77777777" w:rsidR="000236C3" w:rsidRDefault="00000000">
      <w:pPr>
        <w:pStyle w:val="ListParagraph"/>
        <w:numPr>
          <w:ilvl w:val="0"/>
          <w:numId w:val="15"/>
        </w:numPr>
        <w:spacing w:line="180" w:lineRule="auto"/>
      </w:pPr>
      <w:r>
        <w:rPr>
          <w:b/>
          <w:bCs/>
          <w:sz w:val="24"/>
          <w:szCs w:val="24"/>
        </w:rPr>
        <w:t xml:space="preserve">Tools: </w:t>
      </w:r>
      <w:r>
        <w:rPr>
          <w:sz w:val="24"/>
          <w:szCs w:val="24"/>
        </w:rPr>
        <w:t>SQL, Excel,  PowerPoint.</w:t>
      </w:r>
    </w:p>
    <w:p w14:paraId="34495EF9" w14:textId="77777777" w:rsidR="000236C3" w:rsidRDefault="00000000">
      <w:pPr>
        <w:pStyle w:val="Heading2"/>
        <w:rPr>
          <w:color w:val="36363D"/>
        </w:rPr>
      </w:pPr>
      <w:r>
        <w:rPr>
          <w:color w:val="36363D"/>
        </w:rPr>
        <w:t>Soft Skills:</w:t>
      </w:r>
    </w:p>
    <w:p w14:paraId="7DCD4FD8" w14:textId="77777777" w:rsidR="000236C3" w:rsidRDefault="00000000">
      <w:pPr>
        <w:pStyle w:val="ListParagraph"/>
        <w:numPr>
          <w:ilvl w:val="0"/>
          <w:numId w:val="16"/>
        </w:numPr>
      </w:pPr>
      <w:r>
        <w:t>Analytical Thinking, Business Acumen, High Impact Communication, Problem Solving</w:t>
      </w:r>
    </w:p>
    <w:p w14:paraId="487D060F" w14:textId="77777777" w:rsidR="000236C3" w:rsidRDefault="00000000">
      <w:pPr>
        <w:pStyle w:val="Heading1"/>
        <w:rPr>
          <w:color w:val="36363D"/>
        </w:rPr>
      </w:pPr>
      <w:r>
        <w:rPr>
          <w:color w:val="36363D"/>
        </w:rPr>
        <w:t>EXTRA-CURRICULAR ACTIVITIES</w:t>
      </w:r>
    </w:p>
    <w:p w14:paraId="7F5E3933" w14:textId="77777777" w:rsidR="000236C3" w:rsidRDefault="00000000">
      <w:r>
        <w:t>- Actively involved in stock market analysis and investment research, applying statistical models to predict market movements.</w:t>
      </w:r>
    </w:p>
    <w:sectPr w:rsidR="000236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singleLevel"/>
    <w:tmpl w:val="C310EC42"/>
    <w:lvl w:ilvl="0">
      <w:start w:val="1"/>
      <w:numFmt w:val="decimal"/>
      <w:lvlText w:val="%1."/>
      <w:lvlJc w:val="left"/>
      <w:pPr>
        <w:tabs>
          <w:tab w:val="left" w:pos="1800"/>
        </w:tabs>
        <w:ind w:left="1800" w:hanging="360"/>
      </w:pPr>
    </w:lvl>
  </w:abstractNum>
  <w:abstractNum w:abstractNumId="1" w15:restartNumberingAfterBreak="0">
    <w:nsid w:val="00000001"/>
    <w:multiLevelType w:val="singleLevel"/>
    <w:tmpl w:val="E4089024"/>
    <w:lvl w:ilvl="0">
      <w:start w:val="1"/>
      <w:numFmt w:val="decimal"/>
      <w:lvlText w:val="%1."/>
      <w:lvlJc w:val="left"/>
      <w:pPr>
        <w:tabs>
          <w:tab w:val="left" w:pos="1440"/>
        </w:tabs>
        <w:ind w:left="1440" w:hanging="360"/>
      </w:pPr>
    </w:lvl>
  </w:abstractNum>
  <w:abstractNum w:abstractNumId="2" w15:restartNumberingAfterBreak="0">
    <w:nsid w:val="00000002"/>
    <w:multiLevelType w:val="singleLevel"/>
    <w:tmpl w:val="FB12693A"/>
    <w:lvl w:ilvl="0">
      <w:start w:val="1"/>
      <w:numFmt w:val="decimal"/>
      <w:pStyle w:val="ListNumber3"/>
      <w:lvlText w:val="%1."/>
      <w:lvlJc w:val="left"/>
      <w:pPr>
        <w:tabs>
          <w:tab w:val="left" w:pos="1080"/>
        </w:tabs>
        <w:ind w:left="1080" w:hanging="360"/>
      </w:pPr>
    </w:lvl>
  </w:abstractNum>
  <w:abstractNum w:abstractNumId="3" w15:restartNumberingAfterBreak="0">
    <w:nsid w:val="00000003"/>
    <w:multiLevelType w:val="singleLevel"/>
    <w:tmpl w:val="38441652"/>
    <w:lvl w:ilvl="0">
      <w:start w:val="1"/>
      <w:numFmt w:val="decimal"/>
      <w:pStyle w:val="ListNumber2"/>
      <w:lvlText w:val="%1."/>
      <w:lvlJc w:val="left"/>
      <w:pPr>
        <w:tabs>
          <w:tab w:val="left" w:pos="720"/>
        </w:tabs>
        <w:ind w:left="720" w:hanging="360"/>
      </w:pPr>
    </w:lvl>
  </w:abstractNum>
  <w:abstractNum w:abstractNumId="4" w15:restartNumberingAfterBreak="0">
    <w:nsid w:val="00000004"/>
    <w:multiLevelType w:val="singleLevel"/>
    <w:tmpl w:val="171AC3A4"/>
    <w:lvl w:ilvl="0">
      <w:start w:val="1"/>
      <w:numFmt w:val="bullet"/>
      <w:lvlText w:val=""/>
      <w:lvlJc w:val="left"/>
      <w:pPr>
        <w:tabs>
          <w:tab w:val="left" w:pos="1440"/>
        </w:tabs>
        <w:ind w:left="1440" w:hanging="360"/>
      </w:pPr>
      <w:rPr>
        <w:rFonts w:ascii="Symbol" w:hAnsi="Symbol" w:hint="default"/>
      </w:rPr>
    </w:lvl>
  </w:abstractNum>
  <w:abstractNum w:abstractNumId="5" w15:restartNumberingAfterBreak="0">
    <w:nsid w:val="00000005"/>
    <w:multiLevelType w:val="singleLevel"/>
    <w:tmpl w:val="F3EAFDEC"/>
    <w:lvl w:ilvl="0">
      <w:start w:val="1"/>
      <w:numFmt w:val="bullet"/>
      <w:pStyle w:val="ListBullet3"/>
      <w:lvlText w:val=""/>
      <w:lvlJc w:val="left"/>
      <w:pPr>
        <w:tabs>
          <w:tab w:val="left" w:pos="1080"/>
        </w:tabs>
        <w:ind w:left="1080" w:hanging="360"/>
      </w:pPr>
      <w:rPr>
        <w:rFonts w:ascii="Symbol" w:hAnsi="Symbol" w:hint="default"/>
      </w:rPr>
    </w:lvl>
  </w:abstractNum>
  <w:abstractNum w:abstractNumId="6" w15:restartNumberingAfterBreak="0">
    <w:nsid w:val="00000006"/>
    <w:multiLevelType w:val="singleLevel"/>
    <w:tmpl w:val="3D1EFFD4"/>
    <w:lvl w:ilvl="0">
      <w:start w:val="1"/>
      <w:numFmt w:val="bullet"/>
      <w:pStyle w:val="ListBullet2"/>
      <w:lvlText w:val=""/>
      <w:lvlJc w:val="left"/>
      <w:pPr>
        <w:tabs>
          <w:tab w:val="left" w:pos="720"/>
        </w:tabs>
        <w:ind w:left="720" w:hanging="360"/>
      </w:pPr>
      <w:rPr>
        <w:rFonts w:ascii="Symbol" w:hAnsi="Symbol" w:hint="default"/>
      </w:rPr>
    </w:lvl>
  </w:abstractNum>
  <w:abstractNum w:abstractNumId="7" w15:restartNumberingAfterBreak="0">
    <w:nsid w:val="00000007"/>
    <w:multiLevelType w:val="singleLevel"/>
    <w:tmpl w:val="D0A62B40"/>
    <w:lvl w:ilvl="0">
      <w:start w:val="1"/>
      <w:numFmt w:val="decimal"/>
      <w:pStyle w:val="ListNumber"/>
      <w:lvlText w:val="%1."/>
      <w:lvlJc w:val="left"/>
      <w:pPr>
        <w:tabs>
          <w:tab w:val="left" w:pos="360"/>
        </w:tabs>
        <w:ind w:left="360" w:hanging="360"/>
      </w:pPr>
    </w:lvl>
  </w:abstractNum>
  <w:abstractNum w:abstractNumId="8" w15:restartNumberingAfterBreak="0">
    <w:nsid w:val="00000008"/>
    <w:multiLevelType w:val="singleLevel"/>
    <w:tmpl w:val="29761A62"/>
    <w:lvl w:ilvl="0">
      <w:start w:val="1"/>
      <w:numFmt w:val="bullet"/>
      <w:pStyle w:val="ListBullet"/>
      <w:lvlText w:val=""/>
      <w:lvlJc w:val="left"/>
      <w:pPr>
        <w:tabs>
          <w:tab w:val="left" w:pos="360"/>
        </w:tabs>
        <w:ind w:left="360" w:hanging="360"/>
      </w:pPr>
      <w:rPr>
        <w:rFonts w:ascii="Symbol" w:hAnsi="Symbol" w:hint="default"/>
      </w:rPr>
    </w:lvl>
  </w:abstractNum>
  <w:abstractNum w:abstractNumId="9" w15:restartNumberingAfterBreak="0">
    <w:nsid w:val="0000000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C"/>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D"/>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E"/>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0F"/>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2364230">
    <w:abstractNumId w:val="8"/>
  </w:num>
  <w:num w:numId="2" w16cid:durableId="1400251854">
    <w:abstractNumId w:val="6"/>
  </w:num>
  <w:num w:numId="3" w16cid:durableId="507135671">
    <w:abstractNumId w:val="5"/>
  </w:num>
  <w:num w:numId="4" w16cid:durableId="1012956903">
    <w:abstractNumId w:val="7"/>
  </w:num>
  <w:num w:numId="5" w16cid:durableId="326708761">
    <w:abstractNumId w:val="3"/>
  </w:num>
  <w:num w:numId="6" w16cid:durableId="817260938">
    <w:abstractNumId w:val="2"/>
  </w:num>
  <w:num w:numId="7" w16cid:durableId="72973023">
    <w:abstractNumId w:val="4"/>
  </w:num>
  <w:num w:numId="8" w16cid:durableId="905142621">
    <w:abstractNumId w:val="1"/>
  </w:num>
  <w:num w:numId="9" w16cid:durableId="409274915">
    <w:abstractNumId w:val="0"/>
  </w:num>
  <w:num w:numId="10" w16cid:durableId="1483810536">
    <w:abstractNumId w:val="9"/>
  </w:num>
  <w:num w:numId="11" w16cid:durableId="62026231">
    <w:abstractNumId w:val="10"/>
  </w:num>
  <w:num w:numId="12" w16cid:durableId="1946644804">
    <w:abstractNumId w:val="11"/>
  </w:num>
  <w:num w:numId="13" w16cid:durableId="960186036">
    <w:abstractNumId w:val="12"/>
  </w:num>
  <w:num w:numId="14" w16cid:durableId="852230419">
    <w:abstractNumId w:val="13"/>
  </w:num>
  <w:num w:numId="15" w16cid:durableId="729113817">
    <w:abstractNumId w:val="14"/>
  </w:num>
  <w:num w:numId="16" w16cid:durableId="15947011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36C3"/>
    <w:rsid w:val="000236C3"/>
    <w:rsid w:val="00305104"/>
    <w:rsid w:val="00A0106D"/>
    <w:rsid w:val="00F35588"/>
    <w:rsid w:val="00F57C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AF49AB"/>
  <w15:docId w15:val="{65D1D426-73A5-4C9D-A74E-564141938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MS Mincho" w:hAnsi="Cambria"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libri" w:eastAsia="MS Gothic" w:hAnsi="Calibri"/>
      <w:b/>
      <w:bCs/>
      <w:color w:val="365F9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Calibri" w:eastAsia="MS Gothic" w:hAnsi="Calibri"/>
      <w:b/>
      <w:bCs/>
      <w:color w:val="4F81BD"/>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Calibri" w:eastAsia="MS Gothic" w:hAnsi="Calibri"/>
      <w:b/>
      <w:bCs/>
      <w:i/>
      <w:iCs/>
      <w:color w:val="4F81BD"/>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libri" w:eastAsia="MS Gothic" w:hAnsi="Calibri"/>
      <w:color w:val="243F6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Calibri" w:eastAsia="MS Gothic" w:hAnsi="Calibri"/>
      <w:i/>
      <w:iCs/>
      <w:color w:val="243F60"/>
    </w:rPr>
  </w:style>
  <w:style w:type="paragraph" w:styleId="Heading7">
    <w:name w:val="heading 7"/>
    <w:basedOn w:val="Normal"/>
    <w:next w:val="Normal"/>
    <w:link w:val="Heading7Char"/>
    <w:uiPriority w:val="9"/>
    <w:qFormat/>
    <w:pPr>
      <w:keepNext/>
      <w:keepLines/>
      <w:spacing w:before="200" w:after="0"/>
      <w:outlineLvl w:val="6"/>
    </w:pPr>
    <w:rPr>
      <w:rFonts w:ascii="Calibri" w:eastAsia="MS Gothic" w:hAnsi="Calibri"/>
      <w:i/>
      <w:iCs/>
      <w:color w:val="404040"/>
    </w:rPr>
  </w:style>
  <w:style w:type="paragraph" w:styleId="Heading8">
    <w:name w:val="heading 8"/>
    <w:basedOn w:val="Normal"/>
    <w:next w:val="Normal"/>
    <w:link w:val="Heading8Char"/>
    <w:uiPriority w:val="9"/>
    <w:qFormat/>
    <w:pPr>
      <w:keepNext/>
      <w:keepLines/>
      <w:spacing w:before="200" w:after="0"/>
      <w:outlineLvl w:val="7"/>
    </w:pPr>
    <w:rPr>
      <w:rFonts w:ascii="Calibri" w:eastAsia="MS Gothic" w:hAnsi="Calibri"/>
      <w:color w:val="4F81BD"/>
      <w:sz w:val="20"/>
      <w:szCs w:val="20"/>
    </w:rPr>
  </w:style>
  <w:style w:type="paragraph" w:styleId="Heading9">
    <w:name w:val="heading 9"/>
    <w:basedOn w:val="Normal"/>
    <w:next w:val="Normal"/>
    <w:link w:val="Heading9Char"/>
    <w:uiPriority w:val="9"/>
    <w:qFormat/>
    <w:pPr>
      <w:keepNext/>
      <w:keepLines/>
      <w:spacing w:before="200" w:after="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Calibri" w:eastAsia="MS Gothic" w:hAnsi="Calibri" w:cs="SimSun"/>
      <w:b/>
      <w:bCs/>
      <w:color w:val="365F91"/>
      <w:sz w:val="28"/>
      <w:szCs w:val="28"/>
    </w:rPr>
  </w:style>
  <w:style w:type="character" w:customStyle="1" w:styleId="Heading2Char">
    <w:name w:val="Heading 2 Char"/>
    <w:basedOn w:val="DefaultParagraphFont"/>
    <w:link w:val="Heading2"/>
    <w:uiPriority w:val="9"/>
    <w:rPr>
      <w:rFonts w:ascii="Calibri" w:eastAsia="MS Gothic" w:hAnsi="Calibri" w:cs="SimSun"/>
      <w:b/>
      <w:bCs/>
      <w:color w:val="4F81BD"/>
      <w:sz w:val="26"/>
      <w:szCs w:val="26"/>
    </w:rPr>
  </w:style>
  <w:style w:type="character" w:customStyle="1" w:styleId="Heading3Char">
    <w:name w:val="Heading 3 Char"/>
    <w:basedOn w:val="DefaultParagraphFont"/>
    <w:link w:val="Heading3"/>
    <w:uiPriority w:val="9"/>
    <w:rPr>
      <w:rFonts w:ascii="Calibri" w:eastAsia="MS Gothic" w:hAnsi="Calibri" w:cs="SimSun"/>
      <w:b/>
      <w:bCs/>
      <w:color w:val="4F81BD"/>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Calibri" w:eastAsia="MS Gothic" w:hAnsi="Calibri"/>
      <w:color w:val="17365D"/>
      <w:spacing w:val="5"/>
      <w:kern w:val="28"/>
      <w:sz w:val="52"/>
      <w:szCs w:val="52"/>
    </w:rPr>
  </w:style>
  <w:style w:type="character" w:customStyle="1" w:styleId="TitleChar">
    <w:name w:val="Title Char"/>
    <w:basedOn w:val="DefaultParagraphFont"/>
    <w:link w:val="Title"/>
    <w:uiPriority w:val="10"/>
    <w:rPr>
      <w:rFonts w:ascii="Calibri" w:eastAsia="MS Gothic" w:hAnsi="Calibri" w:cs="SimSun"/>
      <w:color w:val="17365D"/>
      <w:spacing w:val="5"/>
      <w:kern w:val="28"/>
      <w:sz w:val="52"/>
      <w:szCs w:val="52"/>
    </w:rPr>
  </w:style>
  <w:style w:type="paragraph" w:styleId="Subtitle">
    <w:name w:val="Subtitle"/>
    <w:basedOn w:val="Normal"/>
    <w:next w:val="Normal"/>
    <w:link w:val="SubtitleChar"/>
    <w:uiPriority w:val="11"/>
    <w:qFormat/>
    <w:pPr>
      <w:numPr>
        <w:ilvl w:val="1"/>
      </w:numPr>
    </w:pPr>
    <w:rPr>
      <w:rFonts w:ascii="Calibri" w:eastAsia="MS Gothic" w:hAnsi="Calibri"/>
      <w:i/>
      <w:iCs/>
      <w:color w:val="4F81BD"/>
      <w:spacing w:val="15"/>
      <w:sz w:val="24"/>
      <w:szCs w:val="24"/>
    </w:rPr>
  </w:style>
  <w:style w:type="character" w:customStyle="1" w:styleId="SubtitleChar">
    <w:name w:val="Subtitle Char"/>
    <w:basedOn w:val="DefaultParagraphFont"/>
    <w:link w:val="Subtitle"/>
    <w:uiPriority w:val="11"/>
    <w:rPr>
      <w:rFonts w:ascii="Calibri" w:eastAsia="MS Gothic" w:hAnsi="Calibri" w:cs="SimSun"/>
      <w:i/>
      <w:iCs/>
      <w:color w:val="4F81BD"/>
      <w:spacing w:val="15"/>
      <w:sz w:val="24"/>
      <w:szCs w:val="24"/>
    </w:rPr>
  </w:style>
  <w:style w:type="paragraph" w:styleId="ListParagraph">
    <w:name w:val="List Paragraph"/>
    <w:basedOn w:val="Normal"/>
    <w:uiPriority w:val="34"/>
    <w:qFormat/>
    <w:pPr>
      <w:ind w:left="720"/>
      <w:contextualSpacing/>
    </w:p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rPr>
      <w:sz w:val="16"/>
      <w:szCs w:val="16"/>
    </w:rPr>
  </w:style>
  <w:style w:type="paragraph" w:styleId="List">
    <w:name w:val="List"/>
    <w:basedOn w:val="Normal"/>
    <w:uiPriority w:val="99"/>
    <w:pPr>
      <w:ind w:left="360" w:hanging="360"/>
      <w:contextualSpacing/>
    </w:pPr>
  </w:style>
  <w:style w:type="paragraph" w:styleId="List2">
    <w:name w:val="List 2"/>
    <w:basedOn w:val="Normal"/>
    <w:uiPriority w:val="99"/>
    <w:pPr>
      <w:ind w:left="720" w:hanging="360"/>
      <w:contextualSpacing/>
    </w:pPr>
  </w:style>
  <w:style w:type="paragraph" w:styleId="List3">
    <w:name w:val="List 3"/>
    <w:basedOn w:val="Normal"/>
    <w:uiPriority w:val="99"/>
    <w:pPr>
      <w:ind w:left="1080" w:hanging="360"/>
      <w:contextualSpacing/>
    </w:pPr>
  </w:style>
  <w:style w:type="paragraph" w:styleId="ListBullet">
    <w:name w:val="List Bullet"/>
    <w:basedOn w:val="Normal"/>
    <w:uiPriority w:val="99"/>
    <w:pPr>
      <w:numPr>
        <w:numId w:val="1"/>
      </w:numPr>
      <w:contextualSpacing/>
    </w:pPr>
  </w:style>
  <w:style w:type="paragraph" w:styleId="ListBullet2">
    <w:name w:val="List Bullet 2"/>
    <w:basedOn w:val="Normal"/>
    <w:uiPriority w:val="99"/>
    <w:pPr>
      <w:numPr>
        <w:numId w:val="2"/>
      </w:numPr>
      <w:contextualSpacing/>
    </w:pPr>
  </w:style>
  <w:style w:type="paragraph" w:styleId="ListBullet3">
    <w:name w:val="List Bullet 3"/>
    <w:basedOn w:val="Normal"/>
    <w:uiPriority w:val="99"/>
    <w:pPr>
      <w:numPr>
        <w:numId w:val="3"/>
      </w:numPr>
      <w:contextualSpacing/>
    </w:pPr>
  </w:style>
  <w:style w:type="paragraph" w:styleId="ListNumber">
    <w:name w:val="List Number"/>
    <w:basedOn w:val="Normal"/>
    <w:uiPriority w:val="99"/>
    <w:pPr>
      <w:numPr>
        <w:numId w:val="4"/>
      </w:numPr>
      <w:contextualSpacing/>
    </w:pPr>
  </w:style>
  <w:style w:type="paragraph" w:styleId="ListNumber2">
    <w:name w:val="List Number 2"/>
    <w:basedOn w:val="Normal"/>
    <w:uiPriority w:val="99"/>
    <w:pPr>
      <w:numPr>
        <w:numId w:val="5"/>
      </w:numPr>
      <w:contextualSpacing/>
    </w:pPr>
  </w:style>
  <w:style w:type="paragraph" w:styleId="ListNumber3">
    <w:name w:val="List Number 3"/>
    <w:basedOn w:val="Normal"/>
    <w:uiPriority w:val="99"/>
    <w:pPr>
      <w:numPr>
        <w:numId w:val="6"/>
      </w:numPr>
      <w:contextualSpacing/>
    </w:pPr>
  </w:style>
  <w:style w:type="paragraph" w:styleId="ListContinue">
    <w:name w:val="List Continue"/>
    <w:basedOn w:val="Normal"/>
    <w:uiPriority w:val="99"/>
    <w:pPr>
      <w:spacing w:after="120"/>
      <w:ind w:left="360"/>
      <w:contextualSpacing/>
    </w:pPr>
  </w:style>
  <w:style w:type="paragraph" w:styleId="ListContinue2">
    <w:name w:val="List Continue 2"/>
    <w:basedOn w:val="Normal"/>
    <w:uiPriority w:val="99"/>
    <w:pPr>
      <w:spacing w:after="120"/>
      <w:ind w:left="720"/>
      <w:contextualSpacing/>
    </w:pPr>
  </w:style>
  <w:style w:type="paragraph" w:styleId="ListContinue3">
    <w:name w:val="List Continue 3"/>
    <w:basedOn w:val="Normal"/>
    <w:uiPriority w:val="99"/>
    <w:pPr>
      <w:spacing w:after="120"/>
      <w:ind w:left="1080"/>
      <w:contextualSpacing/>
    </w:pPr>
  </w:style>
  <w:style w:type="paragraph" w:styleId="MacroText">
    <w:name w:val="macro"/>
    <w:link w:val="MacroTextChar"/>
    <w:uiPriority w:val="99"/>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rPr>
  </w:style>
  <w:style w:type="character" w:customStyle="1" w:styleId="QuoteChar">
    <w:name w:val="Quote Char"/>
    <w:basedOn w:val="DefaultParagraphFont"/>
    <w:link w:val="Quote"/>
    <w:uiPriority w:val="29"/>
    <w:rPr>
      <w:i/>
      <w:iCs/>
      <w:color w:val="000000"/>
    </w:rPr>
  </w:style>
  <w:style w:type="character" w:customStyle="1" w:styleId="Heading4Char">
    <w:name w:val="Heading 4 Char"/>
    <w:basedOn w:val="DefaultParagraphFont"/>
    <w:link w:val="Heading4"/>
    <w:uiPriority w:val="9"/>
    <w:rPr>
      <w:rFonts w:ascii="Calibri" w:eastAsia="MS Gothic" w:hAnsi="Calibri" w:cs="SimSun"/>
      <w:b/>
      <w:bCs/>
      <w:i/>
      <w:iCs/>
      <w:color w:val="4F81BD"/>
    </w:rPr>
  </w:style>
  <w:style w:type="character" w:customStyle="1" w:styleId="Heading5Char">
    <w:name w:val="Heading 5 Char"/>
    <w:basedOn w:val="DefaultParagraphFont"/>
    <w:link w:val="Heading5"/>
    <w:uiPriority w:val="9"/>
    <w:rPr>
      <w:rFonts w:ascii="Calibri" w:eastAsia="MS Gothic" w:hAnsi="Calibri" w:cs="SimSun"/>
      <w:color w:val="243F60"/>
    </w:rPr>
  </w:style>
  <w:style w:type="character" w:customStyle="1" w:styleId="Heading6Char">
    <w:name w:val="Heading 6 Char"/>
    <w:basedOn w:val="DefaultParagraphFont"/>
    <w:link w:val="Heading6"/>
    <w:uiPriority w:val="9"/>
    <w:rPr>
      <w:rFonts w:ascii="Calibri" w:eastAsia="MS Gothic" w:hAnsi="Calibri" w:cs="SimSun"/>
      <w:i/>
      <w:iCs/>
      <w:color w:val="243F60"/>
    </w:rPr>
  </w:style>
  <w:style w:type="character" w:customStyle="1" w:styleId="Heading7Char">
    <w:name w:val="Heading 7 Char"/>
    <w:basedOn w:val="DefaultParagraphFont"/>
    <w:link w:val="Heading7"/>
    <w:uiPriority w:val="9"/>
    <w:rPr>
      <w:rFonts w:ascii="Calibri" w:eastAsia="MS Gothic" w:hAnsi="Calibri" w:cs="SimSun"/>
      <w:i/>
      <w:iCs/>
      <w:color w:val="404040"/>
    </w:rPr>
  </w:style>
  <w:style w:type="character" w:customStyle="1" w:styleId="Heading8Char">
    <w:name w:val="Heading 8 Char"/>
    <w:basedOn w:val="DefaultParagraphFont"/>
    <w:link w:val="Heading8"/>
    <w:uiPriority w:val="9"/>
    <w:rPr>
      <w:rFonts w:ascii="Calibri" w:eastAsia="MS Gothic" w:hAnsi="Calibri" w:cs="SimSun"/>
      <w:color w:val="4F81BD"/>
      <w:sz w:val="20"/>
      <w:szCs w:val="20"/>
    </w:rPr>
  </w:style>
  <w:style w:type="character" w:customStyle="1" w:styleId="Heading9Char">
    <w:name w:val="Heading 9 Char"/>
    <w:basedOn w:val="DefaultParagraphFont"/>
    <w:link w:val="Heading9"/>
    <w:uiPriority w:val="9"/>
    <w:rPr>
      <w:rFonts w:ascii="Calibri" w:eastAsia="MS Gothic" w:hAnsi="Calibri" w:cs="SimSun"/>
      <w:i/>
      <w:iCs/>
      <w:color w:val="404040"/>
      <w:sz w:val="20"/>
      <w:szCs w:val="20"/>
    </w:rPr>
  </w:style>
  <w:style w:type="paragraph" w:styleId="Caption">
    <w:name w:val="caption"/>
    <w:basedOn w:val="Normal"/>
    <w:next w:val="Normal"/>
    <w:uiPriority w:val="35"/>
    <w:qFormat/>
    <w:pPr>
      <w:spacing w:line="240" w:lineRule="auto"/>
    </w:pPr>
    <w:rPr>
      <w:b/>
      <w:bCs/>
      <w:color w:val="4F81BD"/>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Pr>
      <w:b/>
      <w:bCs/>
      <w:i/>
      <w:iCs/>
      <w:color w:val="4F81BD"/>
    </w:rPr>
  </w:style>
  <w:style w:type="character" w:styleId="SubtleEmphasis">
    <w:name w:val="Subtle Emphasis"/>
    <w:basedOn w:val="DefaultParagraphFont"/>
    <w:uiPriority w:val="19"/>
    <w:qFormat/>
    <w:rPr>
      <w:i/>
      <w:iCs/>
      <w:color w:val="808080"/>
    </w:rPr>
  </w:style>
  <w:style w:type="character" w:styleId="IntenseEmphasis">
    <w:name w:val="Intense Emphasis"/>
    <w:basedOn w:val="DefaultParagraphFont"/>
    <w:uiPriority w:val="21"/>
    <w:qFormat/>
    <w:rPr>
      <w:b/>
      <w:bCs/>
      <w:i/>
      <w:iCs/>
      <w:color w:val="4F81BD"/>
    </w:rPr>
  </w:style>
  <w:style w:type="character" w:styleId="SubtleReference">
    <w:name w:val="Subtle Reference"/>
    <w:basedOn w:val="DefaultParagraphFont"/>
    <w:uiPriority w:val="31"/>
    <w:qFormat/>
    <w:rPr>
      <w:smallCaps/>
      <w:color w:val="C0504D"/>
      <w:u w:val="single"/>
    </w:rPr>
  </w:style>
  <w:style w:type="character" w:styleId="IntenseReference">
    <w:name w:val="Intense Reference"/>
    <w:basedOn w:val="DefaultParagraphFont"/>
    <w:uiPriority w:val="32"/>
    <w:qFormat/>
    <w:rPr>
      <w:b/>
      <w:bCs/>
      <w:smallCaps/>
      <w:color w:val="C0504D"/>
      <w:spacing w:val="5"/>
      <w:u w:val="single"/>
    </w:rPr>
  </w:style>
  <w:style w:type="character" w:styleId="BookTitle">
    <w:name w:val="Book Title"/>
    <w:basedOn w:val="DefaultParagraphFont"/>
    <w:uiPriority w:val="33"/>
    <w:qFormat/>
    <w:rPr>
      <w:b/>
      <w:bCs/>
      <w:smallCaps/>
      <w:spacing w:val="5"/>
    </w:rPr>
  </w:style>
  <w:style w:type="paragraph" w:styleId="TOCHeading">
    <w:name w:val="TOC Heading"/>
    <w:basedOn w:val="Heading1"/>
    <w:next w:val="Normal"/>
    <w:uiPriority w:val="39"/>
    <w:qFormat/>
    <w:pPr>
      <w:outlineLvl w:val="9"/>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pPr>
      <w:spacing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pPr>
      <w:spacing w:after="0" w:line="240" w:lineRule="auto"/>
    </w:pPr>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pPr>
      <w:spacing w:after="0" w:line="240" w:lineRule="auto"/>
    </w:pPr>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pPr>
      <w:spacing w:after="0" w:line="240" w:lineRule="auto"/>
    </w:pPr>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pPr>
      <w:spacing w:after="0" w:line="240" w:lineRule="auto"/>
    </w:pPr>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pPr>
      <w:spacing w:after="0" w:line="240" w:lineRule="auto"/>
    </w:pPr>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pPr>
      <w:spacing w:after="0" w:line="240" w:lineRule="auto"/>
    </w:p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w:eastAsia="MS Gothic" w:hAnsi="Calibri" w:cs="SimSu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w:eastAsia="MS Gothic" w:hAnsi="Calibri" w:cs="SimSu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SimSu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SimSu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libri" w:eastAsia="MS Gothic" w:hAnsi="Calibri" w:cs="SimSu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libri" w:eastAsia="MS Gothic" w:hAnsi="Calibri" w:cs="SimSu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w:eastAsia="MS Gothic" w:hAnsi="Calibri" w:cs="SimSu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MS Gothic" w:hAnsi="Calibri" w:cs="SimSu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libri" w:eastAsia="MS Gothic" w:hAnsi="Calibri" w:cs="SimSu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libri" w:eastAsia="MS Gothic" w:hAnsi="Calibri" w:cs="SimSu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w:eastAsia="MS Gothic" w:hAnsi="Calibri" w:cs="SimSu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w:eastAsia="MS Gothic" w:hAnsi="Calibri" w:cs="SimSu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w:eastAsia="MS Gothic" w:hAnsi="Calibri" w:cs="SimSu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w:eastAsia="MS Gothic" w:hAnsi="Calibri" w:cs="SimSu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pPr>
      <w:spacing w:after="0" w:line="240" w:lineRule="auto"/>
    </w:pPr>
    <w:rPr>
      <w:color w:val="000000"/>
    </w:rPr>
    <w:tblPr>
      <w:tblStyleRowBandSize w:val="1"/>
      <w:tblStyleColBandSize w:val="1"/>
      <w:tblBorders>
        <w:top w:val="single" w:sz="8" w:space="0" w:color="000000"/>
        <w:bottom w:val="single" w:sz="8" w:space="0" w:color="000000"/>
      </w:tblBorders>
    </w:tblPr>
    <w:tblStylePr w:type="firstRow">
      <w:rPr>
        <w:rFonts w:ascii="Calibri" w:eastAsia="MS Gothic" w:hAnsi="Calibri" w:cs="SimSu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pPr>
      <w:spacing w:after="0" w:line="240" w:lineRule="auto"/>
    </w:pPr>
    <w:rPr>
      <w:color w:val="000000"/>
    </w:rPr>
    <w:tblPr>
      <w:tblStyleRowBandSize w:val="1"/>
      <w:tblStyleColBandSize w:val="1"/>
      <w:tblBorders>
        <w:top w:val="single" w:sz="8" w:space="0" w:color="4F81BD"/>
        <w:bottom w:val="single" w:sz="8" w:space="0" w:color="4F81BD"/>
      </w:tblBorders>
    </w:tblPr>
    <w:tblStylePr w:type="firstRow">
      <w:rPr>
        <w:rFonts w:ascii="Calibri" w:eastAsia="MS Gothic" w:hAnsi="Calibri" w:cs="SimSu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pPr>
      <w:spacing w:after="0" w:line="240" w:lineRule="auto"/>
    </w:pPr>
    <w:rPr>
      <w:color w:val="000000"/>
    </w:rPr>
    <w:tblPr>
      <w:tblStyleRowBandSize w:val="1"/>
      <w:tblStyleColBandSize w:val="1"/>
      <w:tblBorders>
        <w:top w:val="single" w:sz="8" w:space="0" w:color="C0504D"/>
        <w:bottom w:val="single" w:sz="8" w:space="0" w:color="C0504D"/>
      </w:tblBorders>
    </w:tblPr>
    <w:tblStylePr w:type="firstRow">
      <w:rPr>
        <w:rFonts w:ascii="Calibri" w:eastAsia="MS Gothic" w:hAnsi="Calibri" w:cs="SimSu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pPr>
      <w:spacing w:after="0" w:line="240" w:lineRule="auto"/>
    </w:pPr>
    <w:rPr>
      <w:color w:val="000000"/>
    </w:rPr>
    <w:tblPr>
      <w:tblStyleRowBandSize w:val="1"/>
      <w:tblStyleColBandSize w:val="1"/>
      <w:tblBorders>
        <w:top w:val="single" w:sz="8" w:space="0" w:color="9BBB59"/>
        <w:bottom w:val="single" w:sz="8" w:space="0" w:color="9BBB59"/>
      </w:tblBorders>
    </w:tblPr>
    <w:tblStylePr w:type="firstRow">
      <w:rPr>
        <w:rFonts w:ascii="Calibri" w:eastAsia="MS Gothic" w:hAnsi="Calibri" w:cs="SimSu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pPr>
      <w:spacing w:after="0" w:line="240" w:lineRule="auto"/>
    </w:pPr>
    <w:rPr>
      <w:color w:val="000000"/>
    </w:rPr>
    <w:tblPr>
      <w:tblStyleRowBandSize w:val="1"/>
      <w:tblStyleColBandSize w:val="1"/>
      <w:tblBorders>
        <w:top w:val="single" w:sz="8" w:space="0" w:color="8064A2"/>
        <w:bottom w:val="single" w:sz="8" w:space="0" w:color="8064A2"/>
      </w:tblBorders>
    </w:tblPr>
    <w:tblStylePr w:type="firstRow">
      <w:rPr>
        <w:rFonts w:ascii="Calibri" w:eastAsia="MS Gothic" w:hAnsi="Calibri" w:cs="SimSu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pPr>
      <w:spacing w:after="0" w:line="240" w:lineRule="auto"/>
    </w:pPr>
    <w:rPr>
      <w:color w:val="000000"/>
    </w:rPr>
    <w:tblPr>
      <w:tblStyleRowBandSize w:val="1"/>
      <w:tblStyleColBandSize w:val="1"/>
      <w:tblBorders>
        <w:top w:val="single" w:sz="8" w:space="0" w:color="4BACC6"/>
        <w:bottom w:val="single" w:sz="8" w:space="0" w:color="4BACC6"/>
      </w:tblBorders>
    </w:tblPr>
    <w:tblStylePr w:type="firstRow">
      <w:rPr>
        <w:rFonts w:ascii="Calibri" w:eastAsia="MS Gothic" w:hAnsi="Calibri" w:cs="SimSu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pPr>
      <w:spacing w:after="0" w:line="240" w:lineRule="auto"/>
    </w:pPr>
    <w:rPr>
      <w:color w:val="000000"/>
    </w:rPr>
    <w:tblPr>
      <w:tblStyleRowBandSize w:val="1"/>
      <w:tblStyleColBandSize w:val="1"/>
      <w:tblBorders>
        <w:top w:val="single" w:sz="8" w:space="0" w:color="F79646"/>
        <w:bottom w:val="single" w:sz="8" w:space="0" w:color="F79646"/>
      </w:tblBorders>
    </w:tblPr>
    <w:tblStylePr w:type="firstRow">
      <w:rPr>
        <w:rFonts w:ascii="Calibri" w:eastAsia="MS Gothic" w:hAnsi="Calibri" w:cs="SimSu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DarkList">
    <w:name w:val="Dark List"/>
    <w:basedOn w:val="TableNormal"/>
    <w:uiPriority w:val="70"/>
    <w:pPr>
      <w:spacing w:after="0" w:line="240" w:lineRule="auto"/>
    </w:pPr>
    <w:rPr>
      <w:color w:val="FFFFFF"/>
    </w:rPr>
    <w:tblPr>
      <w:tblStyleRowBandSize w:val="1"/>
      <w:tblStyleColBandSize w:val="1"/>
      <w:shd w:val="clear" w:color="auto" w:fill="000000"/>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pPr>
      <w:spacing w:after="0" w:line="240" w:lineRule="auto"/>
    </w:pPr>
    <w:rPr>
      <w:color w:val="FFFFFF"/>
    </w:rPr>
    <w:tblPr>
      <w:tblStyleRowBandSize w:val="1"/>
      <w:tblStyleColBandSize w:val="1"/>
      <w:shd w:val="clear" w:color="auto" w:fill="4F81BD"/>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pPr>
      <w:spacing w:after="0" w:line="240" w:lineRule="auto"/>
    </w:pPr>
    <w:rPr>
      <w:color w:val="FFFFFF"/>
    </w:rPr>
    <w:tblPr>
      <w:tblStyleRowBandSize w:val="1"/>
      <w:tblStyleColBandSize w:val="1"/>
      <w:shd w:val="clear" w:color="auto" w:fill="C0504D"/>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pPr>
      <w:spacing w:after="0" w:line="240" w:lineRule="auto"/>
    </w:pPr>
    <w:rPr>
      <w:color w:val="FFFFFF"/>
    </w:rPr>
    <w:tblPr>
      <w:tblStyleRowBandSize w:val="1"/>
      <w:tblStyleColBandSize w:val="1"/>
      <w:shd w:val="clear" w:color="auto" w:fill="9BBB59"/>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pPr>
      <w:spacing w:after="0" w:line="240" w:lineRule="auto"/>
    </w:pPr>
    <w:rPr>
      <w:color w:val="FFFFFF"/>
    </w:rPr>
    <w:tblPr>
      <w:tblStyleRowBandSize w:val="1"/>
      <w:tblStyleColBandSize w:val="1"/>
      <w:shd w:val="clear" w:color="auto" w:fill="8064A2"/>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pPr>
      <w:spacing w:after="0" w:line="240" w:lineRule="auto"/>
    </w:pPr>
    <w:rPr>
      <w:color w:val="FFFFFF"/>
    </w:rPr>
    <w:tblPr>
      <w:tblStyleRowBandSize w:val="1"/>
      <w:tblStyleColBandSize w:val="1"/>
      <w:shd w:val="clear" w:color="auto" w:fill="4BACC6"/>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pPr>
      <w:spacing w:after="0" w:line="240" w:lineRule="auto"/>
    </w:pPr>
    <w:rPr>
      <w:color w:val="FFFFFF"/>
    </w:rPr>
    <w:tblPr>
      <w:tblStyleRowBandSize w:val="1"/>
      <w:tblStyleColBandSize w:val="1"/>
      <w:shd w:val="clear" w:color="auto" w:fill="F79646"/>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pPr>
      <w:spacing w:after="0" w:line="240" w:lineRule="auto"/>
    </w:pPr>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pPr>
      <w:spacing w:after="0" w:line="240" w:lineRule="auto"/>
    </w:pPr>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pPr>
      <w:spacing w:after="0" w:line="240" w:lineRule="auto"/>
    </w:pPr>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pPr>
      <w:spacing w:after="0" w:line="240" w:lineRule="auto"/>
    </w:pPr>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pPr>
      <w:spacing w:after="0" w:line="240" w:lineRule="auto"/>
    </w:pPr>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pPr>
      <w:spacing w:after="0" w:line="240" w:lineRule="auto"/>
    </w:pPr>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pPr>
      <w:spacing w:after="0" w:line="240" w:lineRule="auto"/>
    </w:pPr>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pPr>
      <w:spacing w:after="0" w:line="240" w:lineRule="auto"/>
    </w:pPr>
    <w:rPr>
      <w:color w:val="000000"/>
    </w:rPr>
    <w:tblPr>
      <w:tblStyleRowBandSize w:val="1"/>
      <w:tblStyleColBandSize w:val="1"/>
      <w:shd w:val="clear" w:color="auto" w:fill="E6E6E6"/>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pPr>
      <w:spacing w:after="0" w:line="240" w:lineRule="auto"/>
    </w:pPr>
    <w:rPr>
      <w:color w:val="000000"/>
    </w:rPr>
    <w:tblPr>
      <w:tblStyleRowBandSize w:val="1"/>
      <w:tblStyleColBandSize w:val="1"/>
      <w:shd w:val="clear" w:color="auto" w:fill="EDF2F8"/>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pPr>
      <w:spacing w:after="0" w:line="240" w:lineRule="auto"/>
    </w:pPr>
    <w:rPr>
      <w:color w:val="000000"/>
    </w:rPr>
    <w:tblPr>
      <w:tblStyleRowBandSize w:val="1"/>
      <w:tblStyleColBandSize w:val="1"/>
      <w:shd w:val="clear" w:color="auto" w:fill="F8EDED"/>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pPr>
      <w:spacing w:after="0" w:line="240" w:lineRule="auto"/>
    </w:pPr>
    <w:rPr>
      <w:color w:val="000000"/>
    </w:rPr>
    <w:tblPr>
      <w:tblStyleRowBandSize w:val="1"/>
      <w:tblStyleColBandSize w:val="1"/>
      <w:shd w:val="clear" w:color="auto" w:fill="F5F8EE"/>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pPr>
      <w:spacing w:after="0" w:line="240" w:lineRule="auto"/>
    </w:pPr>
    <w:rPr>
      <w:color w:val="000000"/>
    </w:rPr>
    <w:tblPr>
      <w:tblStyleRowBandSize w:val="1"/>
      <w:tblStyleColBandSize w:val="1"/>
      <w:shd w:val="clear" w:color="auto" w:fill="F2EFF6"/>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pPr>
      <w:spacing w:after="0" w:line="240" w:lineRule="auto"/>
    </w:pPr>
    <w:rPr>
      <w:color w:val="000000"/>
    </w:rPr>
    <w:tblPr>
      <w:tblStyleRowBandSize w:val="1"/>
      <w:tblStyleColBandSize w:val="1"/>
      <w:shd w:val="clear" w:color="auto" w:fill="EDF6F9"/>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pPr>
      <w:spacing w:after="0" w:line="240" w:lineRule="auto"/>
    </w:pPr>
    <w:rPr>
      <w:color w:val="000000"/>
    </w:rPr>
    <w:tblPr>
      <w:tblStyleRowBandSize w:val="1"/>
      <w:tblStyleColBandSize w:val="1"/>
      <w:shd w:val="clear" w:color="auto" w:fill="FEF4EC"/>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CCCCCC"/>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DBE5F1"/>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F2DBDB"/>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EAF1DD"/>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E5DFEC"/>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DAEEF3"/>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FDE9D9"/>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opinathd1.github.io/GOPINATH_B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gopinath-d-bc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d gopinath</cp:lastModifiedBy>
  <cp:revision>14</cp:revision>
  <dcterms:created xsi:type="dcterms:W3CDTF">2013-12-23T23:15:00Z</dcterms:created>
  <dcterms:modified xsi:type="dcterms:W3CDTF">2024-10-05T12:26:00Z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15ce275eadfd4189a6cdad7ee62eb980</vt:lpwstr>
  </property>
</Properties>
</file>